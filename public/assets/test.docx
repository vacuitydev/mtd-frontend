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F50" w14:textId="2CACBEA1" w:rsidR="007F18E4" w:rsidRDefault="000D4B4D">
      <w:pPr>
        <w:spacing w:after="300"/>
        <w:jc w:val="center"/>
        <w:rPr>
          <w:sz w:val="52"/>
          <w:szCs w:val="52"/>
        </w:rPr>
      </w:pPr>
      <w:r>
        <w:rPr>
          <w:rFonts w:ascii="Cambria" w:eastAsia="Cambria" w:hAnsi="Cambria" w:cs="Cambria"/>
          <w:color w:val="1F497D"/>
          <w:spacing w:val="-10"/>
          <w:sz w:val="52"/>
          <w:szCs w:val="52"/>
        </w:rPr>
        <w:t>Candidate Name</w:t>
      </w:r>
    </w:p>
    <w:p w14:paraId="3EBF24F5" w14:textId="77777777" w:rsidR="007F18E4" w:rsidRDefault="00000000">
      <w:pPr>
        <w:pBdr>
          <w:bottom w:val="single" w:sz="4" w:space="2" w:color="4F81BD"/>
        </w:pBdr>
        <w:spacing w:before="120" w:after="200" w:line="276" w:lineRule="auto"/>
        <w:jc w:val="both"/>
        <w:rPr>
          <w:sz w:val="28"/>
          <w:szCs w:val="28"/>
        </w:rPr>
      </w:pPr>
      <w:r>
        <w:rPr>
          <w:rFonts w:ascii="Cambria" w:eastAsia="Cambria" w:hAnsi="Cambria" w:cs="Cambria"/>
          <w:b/>
          <w:bCs/>
          <w:color w:val="17365D"/>
          <w:sz w:val="28"/>
          <w:szCs w:val="28"/>
        </w:rPr>
        <w:t>Professional Summary</w:t>
      </w:r>
    </w:p>
    <w:p w14:paraId="45F99D20" w14:textId="77777777" w:rsidR="007F18E4" w:rsidRDefault="00000000">
      <w:pPr>
        <w:numPr>
          <w:ilvl w:val="0"/>
          <w:numId w:val="1"/>
        </w:numPr>
        <w:pBdr>
          <w:left w:val="none" w:sz="0" w:space="8" w:color="auto"/>
        </w:pBdr>
        <w:ind w:left="810"/>
        <w:rPr>
          <w:sz w:val="20"/>
          <w:szCs w:val="20"/>
        </w:rPr>
      </w:pPr>
      <w:r>
        <w:rPr>
          <w:rFonts w:ascii="Tahoma" w:eastAsia="Tahoma" w:hAnsi="Tahoma" w:cs="Tahoma"/>
          <w:b/>
          <w:bCs/>
        </w:rPr>
        <w:t>Software Engineer</w:t>
      </w:r>
      <w:r>
        <w:rPr>
          <w:rFonts w:ascii="Tahoma" w:eastAsia="Tahoma" w:hAnsi="Tahoma" w:cs="Tahoma"/>
        </w:rPr>
        <w:t xml:space="preserve"> having 4+ years of overall experience on </w:t>
      </w:r>
      <w:r>
        <w:rPr>
          <w:rFonts w:ascii="Tahoma" w:eastAsia="Tahoma" w:hAnsi="Tahoma" w:cs="Tahoma"/>
          <w:b/>
          <w:bCs/>
        </w:rPr>
        <w:t xml:space="preserve">JavaScript </w:t>
      </w:r>
      <w:r>
        <w:rPr>
          <w:rFonts w:ascii="Tahoma" w:eastAsia="Tahoma" w:hAnsi="Tahoma" w:cs="Tahoma"/>
        </w:rPr>
        <w:t xml:space="preserve">frontend frameworks </w:t>
      </w:r>
      <w:r>
        <w:rPr>
          <w:rFonts w:ascii="Tahoma" w:eastAsia="Tahoma" w:hAnsi="Tahoma" w:cs="Tahoma"/>
          <w:b/>
          <w:bCs/>
        </w:rPr>
        <w:t>(</w:t>
      </w:r>
      <w:proofErr w:type="gramStart"/>
      <w:r>
        <w:rPr>
          <w:rFonts w:ascii="Tahoma" w:eastAsia="Tahoma" w:hAnsi="Tahoma" w:cs="Tahoma"/>
          <w:b/>
          <w:bCs/>
        </w:rPr>
        <w:t>React ,</w:t>
      </w:r>
      <w:proofErr w:type="gramEnd"/>
      <w:r>
        <w:rPr>
          <w:rFonts w:ascii="Tahoma" w:eastAsia="Tahoma" w:hAnsi="Tahoma" w:cs="Tahoma"/>
          <w:b/>
          <w:bCs/>
        </w:rPr>
        <w:t xml:space="preserve"> </w:t>
      </w:r>
      <w:proofErr w:type="spellStart"/>
      <w:r>
        <w:rPr>
          <w:rFonts w:ascii="Tahoma" w:eastAsia="Tahoma" w:hAnsi="Tahoma" w:cs="Tahoma"/>
          <w:b/>
          <w:bCs/>
        </w:rPr>
        <w:t>NextJS</w:t>
      </w:r>
      <w:proofErr w:type="spellEnd"/>
      <w:r>
        <w:rPr>
          <w:rFonts w:ascii="Tahoma" w:eastAsia="Tahoma" w:hAnsi="Tahoma" w:cs="Tahoma"/>
          <w:b/>
          <w:bCs/>
        </w:rPr>
        <w:t xml:space="preserve">, &amp; </w:t>
      </w:r>
      <w:proofErr w:type="spellStart"/>
      <w:r>
        <w:rPr>
          <w:rFonts w:ascii="Tahoma" w:eastAsia="Tahoma" w:hAnsi="Tahoma" w:cs="Tahoma"/>
          <w:b/>
          <w:bCs/>
        </w:rPr>
        <w:t>MaterialUI</w:t>
      </w:r>
      <w:proofErr w:type="spellEnd"/>
      <w:r>
        <w:rPr>
          <w:rFonts w:ascii="Tahoma" w:eastAsia="Tahoma" w:hAnsi="Tahoma" w:cs="Tahoma"/>
          <w:b/>
          <w:bCs/>
        </w:rPr>
        <w:t>)</w:t>
      </w:r>
      <w:r>
        <w:rPr>
          <w:rFonts w:ascii="Tahoma" w:eastAsia="Tahoma" w:hAnsi="Tahoma" w:cs="Tahoma"/>
        </w:rPr>
        <w:t xml:space="preserve">. </w:t>
      </w:r>
    </w:p>
    <w:p w14:paraId="140DB177" w14:textId="77777777" w:rsidR="007F18E4" w:rsidRDefault="00000000">
      <w:pPr>
        <w:numPr>
          <w:ilvl w:val="0"/>
          <w:numId w:val="1"/>
        </w:numPr>
        <w:pBdr>
          <w:left w:val="none" w:sz="0" w:space="8" w:color="auto"/>
        </w:pBdr>
        <w:ind w:left="810"/>
        <w:jc w:val="both"/>
        <w:rPr>
          <w:sz w:val="20"/>
          <w:szCs w:val="20"/>
        </w:rPr>
      </w:pPr>
      <w:r>
        <w:rPr>
          <w:rFonts w:ascii="Tahoma" w:eastAsia="Tahoma" w:hAnsi="Tahoma" w:cs="Tahoma"/>
        </w:rPr>
        <w:t>Excellent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</w:rPr>
        <w:t>Technical experience in Requirement Analysis, Design, Implementation, Maintenance and Troubleshooting.</w:t>
      </w:r>
    </w:p>
    <w:p w14:paraId="6C5DD7BA" w14:textId="77777777" w:rsidR="007F18E4" w:rsidRDefault="00000000">
      <w:pPr>
        <w:numPr>
          <w:ilvl w:val="0"/>
          <w:numId w:val="1"/>
        </w:numPr>
        <w:pBdr>
          <w:left w:val="none" w:sz="0" w:space="8" w:color="auto"/>
        </w:pBdr>
        <w:ind w:left="810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Hands on experience of industry leading technologies like </w:t>
      </w:r>
      <w:proofErr w:type="gramStart"/>
      <w:r>
        <w:rPr>
          <w:rFonts w:ascii="Tahoma" w:eastAsia="Tahoma" w:hAnsi="Tahoma" w:cs="Tahoma"/>
          <w:b/>
          <w:bCs/>
        </w:rPr>
        <w:t>JavaScript</w:t>
      </w:r>
      <w:r>
        <w:rPr>
          <w:rFonts w:ascii="Tahoma" w:eastAsia="Tahoma" w:hAnsi="Tahoma" w:cs="Tahoma"/>
        </w:rPr>
        <w:t xml:space="preserve">,  </w:t>
      </w:r>
      <w:r>
        <w:rPr>
          <w:rFonts w:ascii="Tahoma" w:eastAsia="Tahoma" w:hAnsi="Tahoma" w:cs="Tahoma"/>
          <w:b/>
          <w:bCs/>
        </w:rPr>
        <w:t>React</w:t>
      </w:r>
      <w:proofErr w:type="gram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  <w:b/>
          <w:bCs/>
        </w:rPr>
        <w:t>NextJS</w:t>
      </w:r>
      <w:proofErr w:type="spellEnd"/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</w:rPr>
        <w:t xml:space="preserve">and </w:t>
      </w:r>
      <w:proofErr w:type="spellStart"/>
      <w:r>
        <w:rPr>
          <w:rFonts w:ascii="Tahoma" w:eastAsia="Tahoma" w:hAnsi="Tahoma" w:cs="Tahoma"/>
          <w:b/>
          <w:bCs/>
        </w:rPr>
        <w:t>MaterialUI</w:t>
      </w:r>
      <w:proofErr w:type="spellEnd"/>
      <w:r>
        <w:rPr>
          <w:rFonts w:ascii="Tahoma" w:eastAsia="Tahoma" w:hAnsi="Tahoma" w:cs="Tahoma"/>
          <w:b/>
          <w:bCs/>
        </w:rPr>
        <w:t>, CSS/SASS/LESS, HTML,HTML5,Bootstrap4,Material Design</w:t>
      </w:r>
      <w:r>
        <w:rPr>
          <w:rFonts w:ascii="Tahoma" w:eastAsia="Tahoma" w:hAnsi="Tahoma" w:cs="Tahoma"/>
        </w:rPr>
        <w:t>.</w:t>
      </w:r>
    </w:p>
    <w:p w14:paraId="6729EEEF" w14:textId="77777777" w:rsidR="007F18E4" w:rsidRDefault="00000000">
      <w:pPr>
        <w:numPr>
          <w:ilvl w:val="0"/>
          <w:numId w:val="1"/>
        </w:numPr>
        <w:pBdr>
          <w:left w:val="none" w:sz="0" w:space="8" w:color="auto"/>
        </w:pBdr>
        <w:ind w:left="810"/>
        <w:rPr>
          <w:sz w:val="20"/>
          <w:szCs w:val="20"/>
        </w:rPr>
      </w:pPr>
      <w:r>
        <w:rPr>
          <w:rFonts w:ascii="Tahoma" w:eastAsia="Tahoma" w:hAnsi="Tahoma" w:cs="Tahoma"/>
        </w:rPr>
        <w:t>Experience in all phases of project life cycle, requirements gathering, client interaction, daily task, QA support and deployments on server.</w:t>
      </w:r>
    </w:p>
    <w:p w14:paraId="3C36257B" w14:textId="6BF99086" w:rsidR="007F18E4" w:rsidRPr="000D4B4D" w:rsidRDefault="00000000" w:rsidP="000D4B4D">
      <w:pPr>
        <w:numPr>
          <w:ilvl w:val="0"/>
          <w:numId w:val="1"/>
        </w:numPr>
        <w:pBdr>
          <w:left w:val="none" w:sz="0" w:space="8" w:color="auto"/>
        </w:pBdr>
        <w:ind w:left="810"/>
        <w:rPr>
          <w:sz w:val="20"/>
          <w:szCs w:val="20"/>
        </w:rPr>
      </w:pPr>
      <w:r>
        <w:rPr>
          <w:rFonts w:ascii="Tahoma" w:eastAsia="Tahoma" w:hAnsi="Tahoma" w:cs="Tahoma"/>
        </w:rPr>
        <w:t>Working capacity</w:t>
      </w:r>
      <w:r w:rsidR="000D4B4D">
        <w:rPr>
          <w:sz w:val="20"/>
          <w:szCs w:val="20"/>
        </w:rPr>
        <w:t xml:space="preserve"> as </w:t>
      </w:r>
      <w:r w:rsidRPr="000D4B4D">
        <w:rPr>
          <w:rFonts w:ascii="Tahoma" w:eastAsia="Tahoma" w:hAnsi="Tahoma" w:cs="Tahoma"/>
        </w:rPr>
        <w:t>Web Developer/ Software Engineer / Frontend Developer</w:t>
      </w:r>
    </w:p>
    <w:p w14:paraId="0448BB53" w14:textId="39247792" w:rsidR="007F18E4" w:rsidRPr="00BA49F5" w:rsidRDefault="00000000">
      <w:pPr>
        <w:numPr>
          <w:ilvl w:val="0"/>
          <w:numId w:val="1"/>
        </w:numPr>
        <w:pBdr>
          <w:left w:val="none" w:sz="0" w:space="8" w:color="auto"/>
        </w:pBdr>
        <w:spacing w:after="100"/>
        <w:ind w:left="810"/>
        <w:jc w:val="both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Having strong command </w:t>
      </w:r>
      <w:r w:rsidR="00A2169D">
        <w:rPr>
          <w:rFonts w:ascii="Tahoma" w:eastAsia="Tahoma" w:hAnsi="Tahoma" w:cs="Tahoma"/>
        </w:rPr>
        <w:t>in</w:t>
      </w:r>
      <w:r w:rsidR="00A2169D">
        <w:rPr>
          <w:rFonts w:ascii="Tahoma" w:eastAsia="Tahoma" w:hAnsi="Tahoma" w:cs="Tahoma"/>
          <w:b/>
          <w:bCs/>
        </w:rPr>
        <w:t>, React</w:t>
      </w:r>
      <w:r>
        <w:rPr>
          <w:rFonts w:ascii="Tahoma" w:eastAsia="Tahoma" w:hAnsi="Tahoma" w:cs="Tahoma"/>
          <w:b/>
          <w:bCs/>
        </w:rPr>
        <w:t>, HTML</w:t>
      </w:r>
      <w:proofErr w:type="gramStart"/>
      <w:r>
        <w:rPr>
          <w:rFonts w:ascii="Tahoma" w:eastAsia="Tahoma" w:hAnsi="Tahoma" w:cs="Tahoma"/>
          <w:b/>
          <w:bCs/>
        </w:rPr>
        <w:t>5,CSS</w:t>
      </w:r>
      <w:proofErr w:type="gramEnd"/>
      <w:r>
        <w:rPr>
          <w:rFonts w:ascii="Tahoma" w:eastAsia="Tahoma" w:hAnsi="Tahoma" w:cs="Tahoma"/>
          <w:b/>
          <w:bCs/>
        </w:rPr>
        <w:t>3,  JavaScript, Material Ui.</w:t>
      </w:r>
    </w:p>
    <w:p w14:paraId="1578EF1D" w14:textId="69A2CE73" w:rsidR="00BA49F5" w:rsidRDefault="00BA49F5">
      <w:pPr>
        <w:numPr>
          <w:ilvl w:val="0"/>
          <w:numId w:val="1"/>
        </w:numPr>
        <w:pBdr>
          <w:left w:val="none" w:sz="0" w:space="8" w:color="auto"/>
        </w:pBdr>
        <w:spacing w:after="100"/>
        <w:ind w:left="810"/>
        <w:jc w:val="both"/>
        <w:rPr>
          <w:sz w:val="20"/>
          <w:szCs w:val="20"/>
        </w:rPr>
      </w:pPr>
      <w:r w:rsidRPr="00BA49F5">
        <w:rPr>
          <w:rFonts w:ascii="Tahoma" w:eastAsia="Tahoma" w:hAnsi="Tahoma" w:cs="Tahoma"/>
        </w:rPr>
        <w:t xml:space="preserve">Familiarity with </w:t>
      </w:r>
      <w:proofErr w:type="spellStart"/>
      <w:r w:rsidRPr="00BA49F5">
        <w:rPr>
          <w:rFonts w:ascii="Tahoma" w:eastAsia="Tahoma" w:hAnsi="Tahoma" w:cs="Tahoma"/>
          <w:b/>
          <w:bCs/>
        </w:rPr>
        <w:t>Yaml</w:t>
      </w:r>
      <w:proofErr w:type="spellEnd"/>
      <w:r w:rsidRPr="00BA49F5">
        <w:rPr>
          <w:rFonts w:ascii="Tahoma" w:eastAsia="Tahoma" w:hAnsi="Tahoma" w:cs="Tahoma"/>
          <w:b/>
          <w:bCs/>
        </w:rPr>
        <w:t xml:space="preserve">, AWS, Azure Cloud, Dockers, Kubernetes, </w:t>
      </w:r>
      <w:proofErr w:type="spellStart"/>
      <w:r w:rsidRPr="00BA49F5">
        <w:rPr>
          <w:rFonts w:ascii="Tahoma" w:eastAsia="Tahoma" w:hAnsi="Tahoma" w:cs="Tahoma"/>
          <w:b/>
          <w:bCs/>
        </w:rPr>
        <w:t>Openshift</w:t>
      </w:r>
      <w:proofErr w:type="spellEnd"/>
      <w:r>
        <w:rPr>
          <w:rFonts w:ascii="Tahoma" w:eastAsia="Tahoma" w:hAnsi="Tahoma" w:cs="Tahoma"/>
          <w:b/>
          <w:bCs/>
        </w:rPr>
        <w:t xml:space="preserve"> and</w:t>
      </w:r>
      <w:r w:rsidRPr="00BA49F5">
        <w:rPr>
          <w:rFonts w:ascii="Tahoma" w:eastAsia="Tahoma" w:hAnsi="Tahoma" w:cs="Tahoma"/>
          <w:b/>
          <w:bCs/>
        </w:rPr>
        <w:t xml:space="preserve"> ELK Stack</w:t>
      </w:r>
    </w:p>
    <w:p w14:paraId="7547183F" w14:textId="77777777" w:rsidR="007F18E4" w:rsidRDefault="00000000">
      <w:pPr>
        <w:numPr>
          <w:ilvl w:val="0"/>
          <w:numId w:val="1"/>
        </w:numPr>
        <w:pBdr>
          <w:left w:val="none" w:sz="0" w:space="8" w:color="auto"/>
        </w:pBdr>
        <w:spacing w:line="276" w:lineRule="auto"/>
        <w:ind w:left="810"/>
        <w:rPr>
          <w:sz w:val="20"/>
          <w:szCs w:val="20"/>
        </w:rPr>
      </w:pPr>
      <w:r>
        <w:rPr>
          <w:rFonts w:ascii="Tahoma" w:eastAsia="Tahoma" w:hAnsi="Tahoma" w:cs="Tahoma"/>
        </w:rPr>
        <w:t>Collaboration and coordination with supervisor for demos, functionalities, challenges, and development updates.</w:t>
      </w:r>
    </w:p>
    <w:p w14:paraId="437A1276" w14:textId="77777777" w:rsidR="007F18E4" w:rsidRDefault="00000000">
      <w:pPr>
        <w:numPr>
          <w:ilvl w:val="0"/>
          <w:numId w:val="1"/>
        </w:numPr>
        <w:pBdr>
          <w:left w:val="none" w:sz="0" w:space="8" w:color="auto"/>
        </w:pBdr>
        <w:spacing w:line="276" w:lineRule="auto"/>
        <w:ind w:left="810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Having good verbal and written communication skills. Excellent team collaboration and coordination. </w:t>
      </w:r>
    </w:p>
    <w:p w14:paraId="3D231029" w14:textId="77777777" w:rsidR="007F18E4" w:rsidRDefault="00000000">
      <w:pPr>
        <w:numPr>
          <w:ilvl w:val="0"/>
          <w:numId w:val="1"/>
        </w:numPr>
        <w:pBdr>
          <w:left w:val="none" w:sz="0" w:space="8" w:color="auto"/>
        </w:pBdr>
        <w:spacing w:after="72" w:line="276" w:lineRule="auto"/>
        <w:ind w:left="810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Experience in both, majorly in development and contribution in architecture of software development process.  </w:t>
      </w:r>
    </w:p>
    <w:p w14:paraId="052FBFD4" w14:textId="77777777" w:rsidR="007F18E4" w:rsidRDefault="00000000">
      <w:pPr>
        <w:spacing w:after="72"/>
      </w:pPr>
      <w:r>
        <w:rPr>
          <w:rFonts w:ascii="Tahoma" w:eastAsia="Tahoma" w:hAnsi="Tahoma" w:cs="Tahoma"/>
        </w:rPr>
        <w:t> </w:t>
      </w:r>
    </w:p>
    <w:p w14:paraId="13DECDB5" w14:textId="77777777" w:rsidR="007F18E4" w:rsidRDefault="00000000">
      <w:pPr>
        <w:pBdr>
          <w:bottom w:val="single" w:sz="4" w:space="2" w:color="4F81BD"/>
        </w:pBdr>
        <w:spacing w:before="120" w:line="276" w:lineRule="auto"/>
        <w:jc w:val="both"/>
        <w:rPr>
          <w:sz w:val="28"/>
          <w:szCs w:val="28"/>
        </w:rPr>
      </w:pPr>
      <w:r>
        <w:rPr>
          <w:rFonts w:ascii="Cambria" w:eastAsia="Cambria" w:hAnsi="Cambria" w:cs="Cambria"/>
          <w:b/>
          <w:bCs/>
          <w:color w:val="17365D"/>
          <w:sz w:val="28"/>
          <w:szCs w:val="28"/>
        </w:rPr>
        <w:t>Technologies &amp; Skill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65865A3D" w14:textId="77777777" w:rsidR="007F18E4" w:rsidRDefault="00000000">
      <w:pPr>
        <w:jc w:val="both"/>
      </w:pPr>
      <w:r>
        <w:rPr>
          <w:rFonts w:ascii="Tahoma" w:eastAsia="Tahoma" w:hAnsi="Tahoma" w:cs="Tahoma"/>
          <w:b/>
          <w:bCs/>
        </w:rPr>
        <w:t xml:space="preserve">Languages/Tools/Technologies: </w:t>
      </w:r>
      <w:r>
        <w:rPr>
          <w:rFonts w:ascii="Tahoma" w:eastAsia="Tahoma" w:hAnsi="Tahoma" w:cs="Tahoma"/>
        </w:rPr>
        <w:t xml:space="preserve">JavaScript, </w:t>
      </w:r>
      <w:proofErr w:type="spellStart"/>
      <w:r>
        <w:rPr>
          <w:rFonts w:ascii="Tahoma" w:eastAsia="Tahoma" w:hAnsi="Tahoma" w:cs="Tahoma"/>
        </w:rPr>
        <w:t>Reactjs</w:t>
      </w:r>
      <w:proofErr w:type="spellEnd"/>
      <w:r>
        <w:rPr>
          <w:rFonts w:ascii="Tahoma" w:eastAsia="Tahoma" w:hAnsi="Tahoma" w:cs="Tahoma"/>
        </w:rPr>
        <w:t xml:space="preserve">, Redux, Context API, Redux Toolkit, Material </w:t>
      </w:r>
      <w:proofErr w:type="spellStart"/>
      <w:proofErr w:type="gramStart"/>
      <w:r>
        <w:rPr>
          <w:rFonts w:ascii="Tahoma" w:eastAsia="Tahoma" w:hAnsi="Tahoma" w:cs="Tahoma"/>
        </w:rPr>
        <w:t>UI,Bootstrap</w:t>
      </w:r>
      <w:proofErr w:type="gramEnd"/>
      <w:r>
        <w:rPr>
          <w:rFonts w:ascii="Tahoma" w:eastAsia="Tahoma" w:hAnsi="Tahoma" w:cs="Tahoma"/>
        </w:rPr>
        <w:t>,Material</w:t>
      </w:r>
      <w:proofErr w:type="spellEnd"/>
      <w:r>
        <w:rPr>
          <w:rFonts w:ascii="Tahoma" w:eastAsia="Tahoma" w:hAnsi="Tahoma" w:cs="Tahoma"/>
        </w:rPr>
        <w:t xml:space="preserve"> Design,Html5,Css3,NextJS.</w:t>
      </w:r>
    </w:p>
    <w:p w14:paraId="6E40CCEB" w14:textId="77777777" w:rsidR="007F18E4" w:rsidRDefault="00000000">
      <w:pPr>
        <w:jc w:val="both"/>
      </w:pPr>
      <w:r>
        <w:rPr>
          <w:rFonts w:ascii="Tahoma" w:eastAsia="Tahoma" w:hAnsi="Tahoma" w:cs="Tahoma"/>
          <w:b/>
          <w:bCs/>
        </w:rPr>
        <w:t>Version Control:</w:t>
      </w:r>
      <w:r>
        <w:rPr>
          <w:rFonts w:ascii="Tahoma" w:eastAsia="Tahoma" w:hAnsi="Tahoma" w:cs="Tahoma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</w:rPr>
        <w:t>Git,TFS</w:t>
      </w:r>
      <w:proofErr w:type="spellEnd"/>
      <w:proofErr w:type="gramEnd"/>
    </w:p>
    <w:p w14:paraId="47024FC0" w14:textId="77777777" w:rsidR="007F18E4" w:rsidRDefault="00000000">
      <w:pPr>
        <w:jc w:val="both"/>
      </w:pPr>
      <w:r>
        <w:rPr>
          <w:rFonts w:ascii="Tahoma" w:eastAsia="Tahoma" w:hAnsi="Tahoma" w:cs="Tahoma"/>
          <w:b/>
          <w:bCs/>
        </w:rPr>
        <w:t xml:space="preserve">Operating Systems: </w:t>
      </w:r>
      <w:r>
        <w:rPr>
          <w:rFonts w:ascii="Tahoma" w:eastAsia="Tahoma" w:hAnsi="Tahoma" w:cs="Tahoma"/>
        </w:rPr>
        <w:t xml:space="preserve">Windows, </w:t>
      </w:r>
      <w:proofErr w:type="gramStart"/>
      <w:r>
        <w:rPr>
          <w:rFonts w:ascii="Tahoma" w:eastAsia="Tahoma" w:hAnsi="Tahoma" w:cs="Tahoma"/>
        </w:rPr>
        <w:t>Mac .</w:t>
      </w:r>
      <w:proofErr w:type="gramEnd"/>
    </w:p>
    <w:p w14:paraId="3EBA66AC" w14:textId="77777777" w:rsidR="007F18E4" w:rsidRDefault="00000000">
      <w:pPr>
        <w:jc w:val="both"/>
      </w:pPr>
      <w:r>
        <w:rPr>
          <w:rFonts w:ascii="Tahoma" w:eastAsia="Tahoma" w:hAnsi="Tahoma" w:cs="Tahoma"/>
          <w:b/>
          <w:bCs/>
        </w:rPr>
        <w:t>Database/</w:t>
      </w:r>
      <w:proofErr w:type="spellStart"/>
      <w:r>
        <w:rPr>
          <w:rFonts w:ascii="Tahoma" w:eastAsia="Tahoma" w:hAnsi="Tahoma" w:cs="Tahoma"/>
          <w:b/>
          <w:bCs/>
        </w:rPr>
        <w:t>WebServers</w:t>
      </w:r>
      <w:proofErr w:type="spellEnd"/>
      <w:r>
        <w:rPr>
          <w:rFonts w:ascii="Tahoma" w:eastAsia="Tahoma" w:hAnsi="Tahoma" w:cs="Tahoma"/>
          <w:b/>
          <w:bCs/>
        </w:rPr>
        <w:t xml:space="preserve">:  </w:t>
      </w:r>
      <w:r>
        <w:rPr>
          <w:rFonts w:ascii="Tahoma" w:eastAsia="Tahoma" w:hAnsi="Tahoma" w:cs="Tahoma"/>
        </w:rPr>
        <w:t xml:space="preserve"> MYSQL, SQL</w:t>
      </w:r>
    </w:p>
    <w:p w14:paraId="100199DF" w14:textId="77777777" w:rsidR="007F18E4" w:rsidRDefault="00000000">
      <w:pPr>
        <w:jc w:val="both"/>
      </w:pPr>
      <w:r>
        <w:rPr>
          <w:rFonts w:ascii="Cambria" w:eastAsia="Cambria" w:hAnsi="Cambria" w:cs="Cambria"/>
        </w:rPr>
        <w:t> </w:t>
      </w:r>
    </w:p>
    <w:p w14:paraId="2878BB22" w14:textId="77777777" w:rsidR="007F18E4" w:rsidRDefault="00000000">
      <w:pPr>
        <w:pBdr>
          <w:bottom w:val="single" w:sz="4" w:space="2" w:color="4F81BD"/>
        </w:pBdr>
        <w:spacing w:before="120" w:line="276" w:lineRule="auto"/>
        <w:jc w:val="both"/>
        <w:rPr>
          <w:sz w:val="28"/>
          <w:szCs w:val="28"/>
        </w:rPr>
      </w:pPr>
      <w:r>
        <w:rPr>
          <w:rFonts w:ascii="Cambria" w:eastAsia="Cambria" w:hAnsi="Cambria" w:cs="Cambria"/>
          <w:b/>
          <w:bCs/>
          <w:color w:val="17365D"/>
          <w:sz w:val="28"/>
          <w:szCs w:val="28"/>
        </w:rPr>
        <w:t>Professional Experience:</w:t>
      </w:r>
    </w:p>
    <w:p w14:paraId="3AAFC6E4" w14:textId="77777777" w:rsidR="007F18E4" w:rsidRDefault="00000000">
      <w:r>
        <w:rPr>
          <w:rFonts w:ascii="Tahoma" w:eastAsia="Tahoma" w:hAnsi="Tahoma" w:cs="Tahoma"/>
          <w:b/>
          <w:bCs/>
          <w:i/>
          <w:iCs/>
        </w:rPr>
        <w:t>Systems Limited, Lahore</w:t>
      </w:r>
    </w:p>
    <w:p w14:paraId="046DF3DF" w14:textId="77777777" w:rsidR="007F18E4" w:rsidRDefault="00000000">
      <w:r>
        <w:rPr>
          <w:rFonts w:ascii="Tahoma" w:eastAsia="Tahoma" w:hAnsi="Tahoma" w:cs="Tahoma"/>
          <w:b/>
          <w:bCs/>
          <w:i/>
          <w:iCs/>
        </w:rPr>
        <w:t>Consultant Development</w:t>
      </w:r>
    </w:p>
    <w:p w14:paraId="093159BA" w14:textId="77777777" w:rsidR="007F18E4" w:rsidRDefault="00000000">
      <w:r>
        <w:rPr>
          <w:rFonts w:ascii="Tahoma" w:eastAsia="Tahoma" w:hAnsi="Tahoma" w:cs="Tahoma"/>
          <w:b/>
          <w:bCs/>
          <w:i/>
          <w:iCs/>
        </w:rPr>
        <w:t>Sep2022 – Present</w:t>
      </w:r>
    </w:p>
    <w:p w14:paraId="56D978A4" w14:textId="77777777" w:rsidR="000D4B4D" w:rsidRDefault="000D4B4D">
      <w:pPr>
        <w:spacing w:after="200" w:line="276" w:lineRule="auto"/>
        <w:ind w:right="504"/>
        <w:jc w:val="both"/>
        <w:rPr>
          <w:rFonts w:ascii="Tahoma" w:eastAsia="Tahoma" w:hAnsi="Tahoma" w:cs="Tahoma"/>
          <w:b/>
          <w:bCs/>
        </w:rPr>
      </w:pPr>
    </w:p>
    <w:p w14:paraId="454BF263" w14:textId="2B14C515" w:rsidR="007F18E4" w:rsidRDefault="00000000">
      <w:pPr>
        <w:spacing w:after="200" w:line="276" w:lineRule="auto"/>
        <w:ind w:right="504"/>
        <w:jc w:val="both"/>
      </w:pPr>
      <w:r>
        <w:rPr>
          <w:rFonts w:ascii="Tahoma" w:eastAsia="Tahoma" w:hAnsi="Tahoma" w:cs="Tahoma"/>
          <w:b/>
          <w:bCs/>
        </w:rPr>
        <w:t>Responsibilities:</w:t>
      </w:r>
    </w:p>
    <w:p w14:paraId="0D9E9430" w14:textId="77777777" w:rsidR="007F18E4" w:rsidRDefault="00000000">
      <w:pPr>
        <w:numPr>
          <w:ilvl w:val="0"/>
          <w:numId w:val="2"/>
        </w:numPr>
        <w:pBdr>
          <w:left w:val="none" w:sz="0" w:space="7" w:color="auto"/>
        </w:pBdr>
      </w:pPr>
      <w:r>
        <w:rPr>
          <w:rFonts w:ascii="Tahoma" w:eastAsia="Tahoma" w:hAnsi="Tahoma" w:cs="Tahoma"/>
        </w:rPr>
        <w:t>Developed diverse web application suiting different business domains.</w:t>
      </w:r>
    </w:p>
    <w:p w14:paraId="17A7AF36" w14:textId="77777777" w:rsidR="007F18E4" w:rsidRDefault="00000000">
      <w:pPr>
        <w:numPr>
          <w:ilvl w:val="0"/>
          <w:numId w:val="2"/>
        </w:numPr>
        <w:pBdr>
          <w:left w:val="none" w:sz="0" w:space="7" w:color="auto"/>
        </w:pBdr>
      </w:pPr>
      <w:r>
        <w:rPr>
          <w:rFonts w:ascii="Tahoma" w:eastAsia="Tahoma" w:hAnsi="Tahoma" w:cs="Tahoma"/>
        </w:rPr>
        <w:lastRenderedPageBreak/>
        <w:t>Created complex solutions to fit client and business requirements.</w:t>
      </w:r>
    </w:p>
    <w:p w14:paraId="16F95FD2" w14:textId="77777777" w:rsidR="007F18E4" w:rsidRDefault="00000000">
      <w:pPr>
        <w:numPr>
          <w:ilvl w:val="0"/>
          <w:numId w:val="3"/>
        </w:numPr>
        <w:pBdr>
          <w:left w:val="none" w:sz="0" w:space="7" w:color="auto"/>
        </w:pBdr>
      </w:pPr>
      <w:r>
        <w:rPr>
          <w:rFonts w:ascii="Tahoma" w:eastAsia="Tahoma" w:hAnsi="Tahoma" w:cs="Tahoma"/>
        </w:rPr>
        <w:t>Analyze the system for possible business solutions/bugs/upgrades.</w:t>
      </w:r>
    </w:p>
    <w:p w14:paraId="77DDAD6A" w14:textId="77777777" w:rsidR="007F18E4" w:rsidRDefault="00000000">
      <w:pPr>
        <w:numPr>
          <w:ilvl w:val="0"/>
          <w:numId w:val="3"/>
        </w:numPr>
        <w:pBdr>
          <w:left w:val="none" w:sz="0" w:space="7" w:color="auto"/>
        </w:pBdr>
        <w:jc w:val="both"/>
        <w:rPr>
          <w:color w:val="333333"/>
        </w:rPr>
      </w:pPr>
      <w:r>
        <w:rPr>
          <w:rFonts w:ascii="Tahoma" w:eastAsia="Tahoma" w:hAnsi="Tahoma" w:cs="Tahoma"/>
          <w:color w:val="000000"/>
        </w:rPr>
        <w:t>Work with technical and non-technical client requirements directly by designing, developing, and implementing web applications.</w:t>
      </w:r>
    </w:p>
    <w:p w14:paraId="0E52A935" w14:textId="77777777" w:rsidR="007F18E4" w:rsidRDefault="00000000">
      <w:pPr>
        <w:jc w:val="both"/>
      </w:pPr>
      <w:r>
        <w:rPr>
          <w:rFonts w:ascii="Tahoma" w:eastAsia="Tahoma" w:hAnsi="Tahoma" w:cs="Tahoma"/>
          <w:color w:val="333333"/>
        </w:rPr>
        <w:t> </w:t>
      </w:r>
    </w:p>
    <w:p w14:paraId="143206BC" w14:textId="0517EA18" w:rsidR="007F18E4" w:rsidRDefault="00000000">
      <w:pPr>
        <w:numPr>
          <w:ilvl w:val="0"/>
          <w:numId w:val="4"/>
        </w:numPr>
        <w:pBdr>
          <w:left w:val="none" w:sz="0" w:space="7" w:color="auto"/>
        </w:pBdr>
        <w:jc w:val="both"/>
        <w:rPr>
          <w:color w:val="333333"/>
        </w:rPr>
      </w:pPr>
      <w:r>
        <w:rPr>
          <w:rFonts w:ascii="Tahoma" w:eastAsia="Tahoma" w:hAnsi="Tahoma" w:cs="Tahoma"/>
          <w:b/>
          <w:bCs/>
          <w:color w:val="000000"/>
        </w:rPr>
        <w:t>Environment:</w:t>
      </w:r>
      <w:r>
        <w:rPr>
          <w:rFonts w:ascii="Tahoma" w:eastAsia="Tahoma" w:hAnsi="Tahoma" w:cs="Tahoma"/>
          <w:color w:val="000000"/>
        </w:rPr>
        <w:t xml:space="preserve"> JavaScript, Typescript, </w:t>
      </w:r>
      <w:proofErr w:type="spellStart"/>
      <w:proofErr w:type="gramStart"/>
      <w:r w:rsidR="00A2169D">
        <w:rPr>
          <w:rFonts w:ascii="Tahoma" w:eastAsia="Tahoma" w:hAnsi="Tahoma" w:cs="Tahoma"/>
          <w:color w:val="000000"/>
        </w:rPr>
        <w:t>Reactjs</w:t>
      </w:r>
      <w:proofErr w:type="spellEnd"/>
      <w:r w:rsidR="00A2169D">
        <w:rPr>
          <w:rFonts w:ascii="Tahoma" w:eastAsia="Tahoma" w:hAnsi="Tahoma" w:cs="Tahoma"/>
          <w:color w:val="000000"/>
        </w:rPr>
        <w:t xml:space="preserve">,  </w:t>
      </w:r>
      <w:r>
        <w:rPr>
          <w:rFonts w:ascii="Tahoma" w:eastAsia="Tahoma" w:hAnsi="Tahoma" w:cs="Tahoma"/>
          <w:color w:val="000000"/>
        </w:rPr>
        <w:t>Redux</w:t>
      </w:r>
      <w:proofErr w:type="gramEnd"/>
      <w:r>
        <w:rPr>
          <w:rFonts w:ascii="Tahoma" w:eastAsia="Tahoma" w:hAnsi="Tahoma" w:cs="Tahoma"/>
          <w:color w:val="000000"/>
        </w:rPr>
        <w:t xml:space="preserve">, Material UI, Material </w:t>
      </w:r>
      <w:proofErr w:type="spellStart"/>
      <w:r>
        <w:rPr>
          <w:rFonts w:ascii="Tahoma" w:eastAsia="Tahoma" w:hAnsi="Tahoma" w:cs="Tahoma"/>
          <w:color w:val="000000"/>
        </w:rPr>
        <w:t>Design,KendoUI</w:t>
      </w:r>
      <w:proofErr w:type="spellEnd"/>
      <w:r>
        <w:rPr>
          <w:rFonts w:ascii="Tahoma" w:eastAsia="Tahoma" w:hAnsi="Tahoma" w:cs="Tahoma"/>
          <w:color w:val="000000"/>
        </w:rPr>
        <w:t xml:space="preserve"> ,</w:t>
      </w:r>
      <w:proofErr w:type="spellStart"/>
      <w:r>
        <w:rPr>
          <w:rFonts w:ascii="Tahoma" w:eastAsia="Tahoma" w:hAnsi="Tahoma" w:cs="Tahoma"/>
          <w:color w:val="000000"/>
        </w:rPr>
        <w:t>MicrofrontEnd</w:t>
      </w:r>
      <w:proofErr w:type="spellEnd"/>
      <w:r>
        <w:rPr>
          <w:rFonts w:ascii="Tahoma" w:eastAsia="Tahoma" w:hAnsi="Tahoma" w:cs="Tahoma"/>
          <w:color w:val="000000"/>
        </w:rPr>
        <w:t xml:space="preserve">. </w:t>
      </w:r>
    </w:p>
    <w:p w14:paraId="5E3921C7" w14:textId="77777777" w:rsidR="007F18E4" w:rsidRDefault="007F18E4">
      <w:pPr>
        <w:spacing w:before="60" w:after="60" w:line="276" w:lineRule="auto"/>
      </w:pPr>
    </w:p>
    <w:p w14:paraId="50D1B412" w14:textId="77777777" w:rsidR="007F18E4" w:rsidRDefault="00000000">
      <w:pPr>
        <w:jc w:val="both"/>
        <w:rPr>
          <w:sz w:val="22"/>
          <w:szCs w:val="22"/>
        </w:rPr>
      </w:pPr>
      <w:r>
        <w:rPr>
          <w:rFonts w:ascii="Tahoma" w:eastAsia="Tahoma" w:hAnsi="Tahoma" w:cs="Tahoma"/>
          <w:b/>
          <w:bCs/>
        </w:rPr>
        <w:t xml:space="preserve"> Application: (Port Community </w:t>
      </w:r>
      <w:proofErr w:type="gramStart"/>
      <w:r>
        <w:rPr>
          <w:rFonts w:ascii="Tahoma" w:eastAsia="Tahoma" w:hAnsi="Tahoma" w:cs="Tahoma"/>
          <w:b/>
          <w:bCs/>
        </w:rPr>
        <w:t>System  )</w:t>
      </w:r>
      <w:proofErr w:type="gramEnd"/>
      <w:r>
        <w:rPr>
          <w:rFonts w:ascii="Tahoma" w:eastAsia="Tahoma" w:hAnsi="Tahoma" w:cs="Tahoma"/>
          <w:b/>
          <w:bCs/>
          <w:sz w:val="22"/>
          <w:szCs w:val="22"/>
        </w:rPr>
        <w:tab/>
      </w:r>
    </w:p>
    <w:p w14:paraId="17F5FC25" w14:textId="77777777" w:rsidR="007F18E4" w:rsidRDefault="00000000">
      <w:pPr>
        <w:numPr>
          <w:ilvl w:val="0"/>
          <w:numId w:val="5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The application was designed for PORT a project of Pakistan Single Window that was management for Vessels, Tugboats and it was complete systems for both shipping and port authority agents.</w:t>
      </w:r>
    </w:p>
    <w:p w14:paraId="52D6D69B" w14:textId="77777777" w:rsidR="007F18E4" w:rsidRDefault="00000000">
      <w:pPr>
        <w:numPr>
          <w:ilvl w:val="0"/>
          <w:numId w:val="5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Lead the </w:t>
      </w:r>
      <w:r>
        <w:rPr>
          <w:rFonts w:ascii="Tahoma" w:eastAsia="Tahoma" w:hAnsi="Tahoma" w:cs="Tahoma"/>
          <w:b/>
          <w:bCs/>
        </w:rPr>
        <w:t>Frontend </w:t>
      </w:r>
      <w:r>
        <w:rPr>
          <w:rFonts w:ascii="Tahoma" w:eastAsia="Tahoma" w:hAnsi="Tahoma" w:cs="Tahoma"/>
        </w:rPr>
        <w:t>of the </w:t>
      </w:r>
      <w:r>
        <w:rPr>
          <w:rFonts w:ascii="Tahoma" w:eastAsia="Tahoma" w:hAnsi="Tahoma" w:cs="Tahoma"/>
          <w:b/>
          <w:bCs/>
        </w:rPr>
        <w:t xml:space="preserve">Port Community </w:t>
      </w:r>
      <w:proofErr w:type="gramStart"/>
      <w:r>
        <w:rPr>
          <w:rFonts w:ascii="Tahoma" w:eastAsia="Tahoma" w:hAnsi="Tahoma" w:cs="Tahoma"/>
          <w:b/>
          <w:bCs/>
        </w:rPr>
        <w:t>Systems </w:t>
      </w:r>
      <w:r>
        <w:rPr>
          <w:rFonts w:ascii="Tahoma" w:eastAsia="Tahoma" w:hAnsi="Tahoma" w:cs="Tahoma"/>
        </w:rPr>
        <w:t> web</w:t>
      </w:r>
      <w:proofErr w:type="gramEnd"/>
      <w:r>
        <w:rPr>
          <w:rFonts w:ascii="Tahoma" w:eastAsia="Tahoma" w:hAnsi="Tahoma" w:cs="Tahoma"/>
        </w:rPr>
        <w:t xml:space="preserve"> app using React, Redux, Material UI, Material </w:t>
      </w:r>
      <w:proofErr w:type="spellStart"/>
      <w:r>
        <w:rPr>
          <w:rFonts w:ascii="Tahoma" w:eastAsia="Tahoma" w:hAnsi="Tahoma" w:cs="Tahoma"/>
        </w:rPr>
        <w:t>Design,Kendo</w:t>
      </w:r>
      <w:proofErr w:type="spellEnd"/>
      <w:r>
        <w:rPr>
          <w:rFonts w:ascii="Tahoma" w:eastAsia="Tahoma" w:hAnsi="Tahoma" w:cs="Tahoma"/>
        </w:rPr>
        <w:t xml:space="preserve"> UI and </w:t>
      </w:r>
      <w:proofErr w:type="spellStart"/>
      <w:r>
        <w:rPr>
          <w:rFonts w:ascii="Tahoma" w:eastAsia="Tahoma" w:hAnsi="Tahoma" w:cs="Tahoma"/>
        </w:rPr>
        <w:t>MicrofrontEnd</w:t>
      </w:r>
      <w:proofErr w:type="spellEnd"/>
      <w:r>
        <w:rPr>
          <w:rFonts w:ascii="Tahoma" w:eastAsia="Tahoma" w:hAnsi="Tahoma" w:cs="Tahoma"/>
        </w:rPr>
        <w:t xml:space="preserve"> technologies. </w:t>
      </w:r>
    </w:p>
    <w:p w14:paraId="16F3D6DF" w14:textId="77777777" w:rsidR="007F18E4" w:rsidRDefault="00000000">
      <w:pPr>
        <w:numPr>
          <w:ilvl w:val="0"/>
          <w:numId w:val="5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Translate the design from </w:t>
      </w:r>
      <w:proofErr w:type="spellStart"/>
      <w:r>
        <w:rPr>
          <w:rFonts w:ascii="Tahoma" w:eastAsia="Tahoma" w:hAnsi="Tahoma" w:cs="Tahoma"/>
        </w:rPr>
        <w:t>Psd</w:t>
      </w:r>
      <w:proofErr w:type="spellEnd"/>
      <w:r>
        <w:rPr>
          <w:rFonts w:ascii="Tahoma" w:eastAsia="Tahoma" w:hAnsi="Tahoma" w:cs="Tahoma"/>
        </w:rPr>
        <w:t xml:space="preserve"> and Figma to React app with pixel perfection.</w:t>
      </w:r>
    </w:p>
    <w:p w14:paraId="2386E555" w14:textId="77777777" w:rsidR="007F18E4" w:rsidRDefault="00000000">
      <w:pPr>
        <w:numPr>
          <w:ilvl w:val="0"/>
          <w:numId w:val="5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Create the APIs </w:t>
      </w:r>
      <w:proofErr w:type="gramStart"/>
      <w:r>
        <w:rPr>
          <w:rFonts w:ascii="Tahoma" w:eastAsia="Tahoma" w:hAnsi="Tahoma" w:cs="Tahoma"/>
        </w:rPr>
        <w:t>for  record</w:t>
      </w:r>
      <w:proofErr w:type="gramEnd"/>
      <w:r>
        <w:rPr>
          <w:rFonts w:ascii="Tahoma" w:eastAsia="Tahoma" w:hAnsi="Tahoma" w:cs="Tahoma"/>
        </w:rPr>
        <w:t xml:space="preserve"> maintenance for Port Community System web based  app .</w:t>
      </w:r>
    </w:p>
    <w:p w14:paraId="0918A9D3" w14:textId="77777777" w:rsidR="007F18E4" w:rsidRDefault="00000000">
      <w:pPr>
        <w:numPr>
          <w:ilvl w:val="0"/>
          <w:numId w:val="5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Feature development and bug fixes.</w:t>
      </w:r>
    </w:p>
    <w:p w14:paraId="1237C31F" w14:textId="77777777" w:rsidR="007F18E4" w:rsidRDefault="00000000">
      <w:pPr>
        <w:numPr>
          <w:ilvl w:val="0"/>
          <w:numId w:val="5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Involved in the Analysis and Solution approach.</w:t>
      </w:r>
    </w:p>
    <w:p w14:paraId="004529F9" w14:textId="77777777" w:rsidR="007F18E4" w:rsidRDefault="00000000">
      <w:pPr>
        <w:numPr>
          <w:ilvl w:val="0"/>
          <w:numId w:val="5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Integrated major changes within the whole application.</w:t>
      </w:r>
    </w:p>
    <w:p w14:paraId="7867E149" w14:textId="77777777" w:rsidR="007F18E4" w:rsidRDefault="00000000">
      <w:pPr>
        <w:spacing w:line="289" w:lineRule="atLeast"/>
      </w:pPr>
      <w:r>
        <w:rPr>
          <w:rFonts w:ascii="Tahoma" w:eastAsia="Tahoma" w:hAnsi="Tahoma" w:cs="Tahoma"/>
        </w:rPr>
        <w:t> </w:t>
      </w:r>
    </w:p>
    <w:p w14:paraId="443AB7B0" w14:textId="77777777" w:rsidR="007F18E4" w:rsidRDefault="00000000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>Environment: </w:t>
      </w:r>
      <w:proofErr w:type="spellStart"/>
      <w:r>
        <w:rPr>
          <w:rFonts w:ascii="Tahoma" w:eastAsia="Tahoma" w:hAnsi="Tahoma" w:cs="Tahoma"/>
        </w:rPr>
        <w:t>Javascript</w:t>
      </w:r>
      <w:proofErr w:type="spellEnd"/>
      <w:r>
        <w:rPr>
          <w:rFonts w:ascii="Tahoma" w:eastAsia="Tahoma" w:hAnsi="Tahoma" w:cs="Tahoma"/>
        </w:rPr>
        <w:t xml:space="preserve">, Typescript, ReactJS, Redux, Kendo </w:t>
      </w:r>
      <w:proofErr w:type="spellStart"/>
      <w:proofErr w:type="gramStart"/>
      <w:r>
        <w:rPr>
          <w:rFonts w:ascii="Tahoma" w:eastAsia="Tahoma" w:hAnsi="Tahoma" w:cs="Tahoma"/>
        </w:rPr>
        <w:t>UI,MicroFrontend</w:t>
      </w:r>
      <w:proofErr w:type="spellEnd"/>
      <w:proofErr w:type="gramEnd"/>
      <w:r>
        <w:rPr>
          <w:rFonts w:ascii="Tahoma" w:eastAsia="Tahoma" w:hAnsi="Tahoma" w:cs="Tahoma"/>
        </w:rPr>
        <w:t>.</w:t>
      </w:r>
    </w:p>
    <w:p w14:paraId="53E8F53B" w14:textId="77777777" w:rsidR="000D4B4D" w:rsidRDefault="000D4B4D">
      <w:pPr>
        <w:jc w:val="both"/>
      </w:pPr>
    </w:p>
    <w:p w14:paraId="1BA5C111" w14:textId="77777777" w:rsidR="007F18E4" w:rsidRDefault="00000000">
      <w:r>
        <w:rPr>
          <w:rFonts w:ascii="Tahoma" w:eastAsia="Tahoma" w:hAnsi="Tahoma" w:cs="Tahoma"/>
          <w:b/>
          <w:bCs/>
          <w:i/>
          <w:iCs/>
        </w:rPr>
        <w:t> IMSI Design</w:t>
      </w:r>
    </w:p>
    <w:p w14:paraId="40EC72C1" w14:textId="77777777" w:rsidR="007F18E4" w:rsidRDefault="00000000">
      <w:r>
        <w:rPr>
          <w:rFonts w:ascii="Tahoma" w:eastAsia="Tahoma" w:hAnsi="Tahoma" w:cs="Tahoma"/>
          <w:b/>
          <w:bCs/>
          <w:i/>
          <w:iCs/>
        </w:rPr>
        <w:t>Software Engineer</w:t>
      </w:r>
    </w:p>
    <w:p w14:paraId="49FB3E30" w14:textId="77777777" w:rsidR="007F18E4" w:rsidRDefault="00000000">
      <w:r>
        <w:rPr>
          <w:rFonts w:ascii="Tahoma" w:eastAsia="Tahoma" w:hAnsi="Tahoma" w:cs="Tahoma"/>
          <w:b/>
          <w:bCs/>
          <w:i/>
          <w:iCs/>
        </w:rPr>
        <w:t>August 2019 – Sep2022</w:t>
      </w:r>
    </w:p>
    <w:p w14:paraId="468D9CBE" w14:textId="77777777" w:rsidR="007F18E4" w:rsidRDefault="00000000">
      <w:pPr>
        <w:spacing w:after="200" w:line="276" w:lineRule="auto"/>
        <w:ind w:right="504"/>
        <w:jc w:val="both"/>
      </w:pPr>
      <w:r>
        <w:rPr>
          <w:rFonts w:ascii="Tahoma" w:eastAsia="Tahoma" w:hAnsi="Tahoma" w:cs="Tahoma"/>
          <w:b/>
          <w:bCs/>
        </w:rPr>
        <w:t>Responsibilities:</w:t>
      </w:r>
    </w:p>
    <w:p w14:paraId="41C2EEAE" w14:textId="77777777" w:rsidR="007F18E4" w:rsidRDefault="00000000">
      <w:pPr>
        <w:numPr>
          <w:ilvl w:val="0"/>
          <w:numId w:val="6"/>
        </w:numPr>
        <w:pBdr>
          <w:left w:val="none" w:sz="0" w:space="7" w:color="auto"/>
        </w:pBdr>
      </w:pPr>
      <w:r>
        <w:rPr>
          <w:rFonts w:ascii="Tahoma" w:eastAsia="Tahoma" w:hAnsi="Tahoma" w:cs="Tahoma"/>
        </w:rPr>
        <w:t xml:space="preserve">Responsible for developing the Frontend of the web applications using technologies like </w:t>
      </w:r>
      <w:proofErr w:type="spellStart"/>
      <w:r>
        <w:rPr>
          <w:rFonts w:ascii="Tahoma" w:eastAsia="Tahoma" w:hAnsi="Tahoma" w:cs="Tahoma"/>
        </w:rPr>
        <w:t>Reactjs</w:t>
      </w:r>
      <w:proofErr w:type="spellEnd"/>
      <w:r>
        <w:rPr>
          <w:rFonts w:ascii="Tahoma" w:eastAsia="Tahoma" w:hAnsi="Tahoma" w:cs="Tahoma"/>
        </w:rPr>
        <w:t xml:space="preserve">, Material </w:t>
      </w:r>
      <w:proofErr w:type="spellStart"/>
      <w:r>
        <w:rPr>
          <w:rFonts w:ascii="Tahoma" w:eastAsia="Tahoma" w:hAnsi="Tahoma" w:cs="Tahoma"/>
        </w:rPr>
        <w:t>UIand</w:t>
      </w:r>
      <w:proofErr w:type="spellEnd"/>
      <w:r>
        <w:rPr>
          <w:rFonts w:ascii="Tahoma" w:eastAsia="Tahoma" w:hAnsi="Tahoma" w:cs="Tahoma"/>
        </w:rPr>
        <w:t xml:space="preserve"> Material </w:t>
      </w:r>
      <w:proofErr w:type="spellStart"/>
      <w:proofErr w:type="gramStart"/>
      <w:r>
        <w:rPr>
          <w:rFonts w:ascii="Tahoma" w:eastAsia="Tahoma" w:hAnsi="Tahoma" w:cs="Tahoma"/>
        </w:rPr>
        <w:t>Design,FabricJS</w:t>
      </w:r>
      <w:proofErr w:type="spellEnd"/>
      <w:proofErr w:type="gramEnd"/>
      <w:r>
        <w:rPr>
          <w:rFonts w:ascii="Tahoma" w:eastAsia="Tahoma" w:hAnsi="Tahoma" w:cs="Tahoma"/>
        </w:rPr>
        <w:t xml:space="preserve"> ,</w:t>
      </w:r>
      <w:proofErr w:type="spellStart"/>
      <w:r>
        <w:rPr>
          <w:rFonts w:ascii="Tahoma" w:eastAsia="Tahoma" w:hAnsi="Tahoma" w:cs="Tahoma"/>
        </w:rPr>
        <w:t>ElectronJS</w:t>
      </w:r>
      <w:proofErr w:type="spellEnd"/>
      <w:r>
        <w:rPr>
          <w:rFonts w:ascii="Tahoma" w:eastAsia="Tahoma" w:hAnsi="Tahoma" w:cs="Tahoma"/>
        </w:rPr>
        <w:t>.</w:t>
      </w:r>
    </w:p>
    <w:p w14:paraId="6E4B51E4" w14:textId="77777777" w:rsidR="007F18E4" w:rsidRDefault="00000000">
      <w:pPr>
        <w:numPr>
          <w:ilvl w:val="0"/>
          <w:numId w:val="6"/>
        </w:numPr>
        <w:pBdr>
          <w:left w:val="none" w:sz="0" w:space="7" w:color="auto"/>
        </w:pBdr>
      </w:pPr>
      <w:r>
        <w:rPr>
          <w:rFonts w:ascii="Tahoma" w:eastAsia="Tahoma" w:hAnsi="Tahoma" w:cs="Tahoma"/>
        </w:rPr>
        <w:t>Created complex solutions to fit client and business requirements.</w:t>
      </w:r>
    </w:p>
    <w:p w14:paraId="5A917902" w14:textId="77777777" w:rsidR="007F18E4" w:rsidRDefault="00000000">
      <w:pPr>
        <w:numPr>
          <w:ilvl w:val="0"/>
          <w:numId w:val="6"/>
        </w:numPr>
        <w:pBdr>
          <w:left w:val="none" w:sz="0" w:space="7" w:color="auto"/>
        </w:pBdr>
      </w:pPr>
      <w:r>
        <w:rPr>
          <w:rFonts w:ascii="Tahoma" w:eastAsia="Tahoma" w:hAnsi="Tahoma" w:cs="Tahoma"/>
        </w:rPr>
        <w:t>Analyze the system for possible business solutions/bugs/upgrades.</w:t>
      </w:r>
    </w:p>
    <w:p w14:paraId="19DC3232" w14:textId="77777777" w:rsidR="007F18E4" w:rsidRDefault="00000000">
      <w:pPr>
        <w:numPr>
          <w:ilvl w:val="0"/>
          <w:numId w:val="6"/>
        </w:numPr>
        <w:pBdr>
          <w:left w:val="none" w:sz="0" w:space="7" w:color="auto"/>
        </w:pBdr>
      </w:pPr>
      <w:r>
        <w:rPr>
          <w:rFonts w:ascii="Tahoma" w:eastAsia="Tahoma" w:hAnsi="Tahoma" w:cs="Tahoma"/>
        </w:rPr>
        <w:t xml:space="preserve">Worked on the very large scale project including The </w:t>
      </w:r>
      <w:proofErr w:type="spellStart"/>
      <w:proofErr w:type="gramStart"/>
      <w:r>
        <w:rPr>
          <w:rFonts w:ascii="Tahoma" w:eastAsia="Tahoma" w:hAnsi="Tahoma" w:cs="Tahoma"/>
        </w:rPr>
        <w:t>PrintShop</w:t>
      </w:r>
      <w:proofErr w:type="spellEnd"/>
      <w:r>
        <w:rPr>
          <w:rFonts w:ascii="Tahoma" w:eastAsia="Tahoma" w:hAnsi="Tahoma" w:cs="Tahoma"/>
        </w:rPr>
        <w:t xml:space="preserve"> ,</w:t>
      </w:r>
      <w:proofErr w:type="gramEnd"/>
      <w:r>
        <w:rPr>
          <w:rFonts w:ascii="Tahoma" w:eastAsia="Tahoma" w:hAnsi="Tahoma" w:cs="Tahoma"/>
        </w:rPr>
        <w:t xml:space="preserve"> Calendar Creator ,</w:t>
      </w:r>
      <w:proofErr w:type="spellStart"/>
      <w:r>
        <w:rPr>
          <w:rFonts w:ascii="Tahoma" w:eastAsia="Tahoma" w:hAnsi="Tahoma" w:cs="Tahoma"/>
        </w:rPr>
        <w:t>PrintMaster</w:t>
      </w:r>
      <w:proofErr w:type="spellEnd"/>
      <w:r>
        <w:rPr>
          <w:rFonts w:ascii="Tahoma" w:eastAsia="Tahoma" w:hAnsi="Tahoma" w:cs="Tahoma"/>
        </w:rPr>
        <w:t xml:space="preserve">  cross </w:t>
      </w:r>
      <w:proofErr w:type="spellStart"/>
      <w:r>
        <w:rPr>
          <w:rFonts w:ascii="Tahoma" w:eastAsia="Tahoma" w:hAnsi="Tahoma" w:cs="Tahoma"/>
        </w:rPr>
        <w:t>Plateforme</w:t>
      </w:r>
      <w:proofErr w:type="spellEnd"/>
      <w:r>
        <w:rPr>
          <w:rFonts w:ascii="Tahoma" w:eastAsia="Tahoma" w:hAnsi="Tahoma" w:cs="Tahoma"/>
        </w:rPr>
        <w:t xml:space="preserve"> Desktop Apps.</w:t>
      </w:r>
    </w:p>
    <w:p w14:paraId="2F7E744B" w14:textId="77777777" w:rsidR="007F18E4" w:rsidRDefault="00000000">
      <w:r>
        <w:rPr>
          <w:rFonts w:ascii="Tahoma" w:eastAsia="Tahoma" w:hAnsi="Tahoma" w:cs="Tahoma"/>
        </w:rPr>
        <w:t> </w:t>
      </w:r>
    </w:p>
    <w:p w14:paraId="214029B4" w14:textId="77777777" w:rsidR="007F18E4" w:rsidRDefault="00000000">
      <w:pPr>
        <w:spacing w:after="200" w:line="276" w:lineRule="auto"/>
      </w:pPr>
      <w:r>
        <w:rPr>
          <w:rFonts w:ascii="Tahoma" w:eastAsia="Tahoma" w:hAnsi="Tahoma" w:cs="Tahoma"/>
          <w:b/>
          <w:bCs/>
        </w:rPr>
        <w:t>Applications:</w:t>
      </w:r>
    </w:p>
    <w:p w14:paraId="358CAAAB" w14:textId="77777777" w:rsidR="007F18E4" w:rsidRDefault="00000000">
      <w:pPr>
        <w:jc w:val="both"/>
        <w:rPr>
          <w:sz w:val="22"/>
          <w:szCs w:val="22"/>
        </w:rPr>
      </w:pPr>
      <w:r>
        <w:rPr>
          <w:rFonts w:ascii="Tahoma" w:eastAsia="Tahoma" w:hAnsi="Tahoma" w:cs="Tahoma"/>
          <w:b/>
          <w:bCs/>
        </w:rPr>
        <w:t xml:space="preserve">Application: (The </w:t>
      </w:r>
      <w:proofErr w:type="spellStart"/>
      <w:proofErr w:type="gramStart"/>
      <w:r>
        <w:rPr>
          <w:rFonts w:ascii="Tahoma" w:eastAsia="Tahoma" w:hAnsi="Tahoma" w:cs="Tahoma"/>
          <w:b/>
          <w:bCs/>
        </w:rPr>
        <w:t>PrinShop</w:t>
      </w:r>
      <w:proofErr w:type="spellEnd"/>
      <w:r>
        <w:rPr>
          <w:rFonts w:ascii="Tahoma" w:eastAsia="Tahoma" w:hAnsi="Tahoma" w:cs="Tahoma"/>
          <w:b/>
          <w:bCs/>
        </w:rPr>
        <w:t xml:space="preserve"> )</w:t>
      </w:r>
      <w:proofErr w:type="gramEnd"/>
      <w:r>
        <w:rPr>
          <w:rFonts w:ascii="Tahoma" w:eastAsia="Tahoma" w:hAnsi="Tahoma" w:cs="Tahoma"/>
          <w:b/>
          <w:bCs/>
          <w:sz w:val="22"/>
          <w:szCs w:val="22"/>
        </w:rPr>
        <w:tab/>
      </w:r>
    </w:p>
    <w:p w14:paraId="707C3883" w14:textId="352306FB" w:rsidR="007F18E4" w:rsidRDefault="00000000">
      <w:pPr>
        <w:numPr>
          <w:ilvl w:val="0"/>
          <w:numId w:val="7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Lead the </w:t>
      </w:r>
      <w:r>
        <w:rPr>
          <w:rFonts w:ascii="Tahoma" w:eastAsia="Tahoma" w:hAnsi="Tahoma" w:cs="Tahoma"/>
          <w:b/>
          <w:bCs/>
        </w:rPr>
        <w:t xml:space="preserve">Frontend </w:t>
      </w:r>
      <w:r>
        <w:rPr>
          <w:rFonts w:ascii="Tahoma" w:eastAsia="Tahoma" w:hAnsi="Tahoma" w:cs="Tahoma"/>
        </w:rPr>
        <w:t xml:space="preserve">of the </w:t>
      </w:r>
      <w:proofErr w:type="spellStart"/>
      <w:r>
        <w:rPr>
          <w:rFonts w:ascii="Tahoma" w:eastAsia="Tahoma" w:hAnsi="Tahoma" w:cs="Tahoma"/>
          <w:b/>
          <w:bCs/>
        </w:rPr>
        <w:t>The</w:t>
      </w:r>
      <w:proofErr w:type="spellEnd"/>
      <w:r>
        <w:rPr>
          <w:rFonts w:ascii="Tahoma" w:eastAsia="Tahoma" w:hAnsi="Tahoma" w:cs="Tahoma"/>
          <w:b/>
          <w:bCs/>
        </w:rPr>
        <w:t xml:space="preserve"> </w:t>
      </w:r>
      <w:proofErr w:type="spellStart"/>
      <w:r>
        <w:rPr>
          <w:rFonts w:ascii="Tahoma" w:eastAsia="Tahoma" w:hAnsi="Tahoma" w:cs="Tahoma"/>
          <w:b/>
          <w:bCs/>
        </w:rPr>
        <w:t>PrinShop</w:t>
      </w:r>
      <w:proofErr w:type="spellEnd"/>
      <w:r>
        <w:rPr>
          <w:rFonts w:ascii="Tahoma" w:eastAsia="Tahoma" w:hAnsi="Tahoma" w:cs="Tahoma"/>
        </w:rPr>
        <w:t xml:space="preserve"> </w:t>
      </w:r>
      <w:r w:rsidR="00A2169D">
        <w:rPr>
          <w:rFonts w:ascii="Tahoma" w:eastAsia="Tahoma" w:hAnsi="Tahoma" w:cs="Tahoma"/>
        </w:rPr>
        <w:t>web-based</w:t>
      </w:r>
      <w:r>
        <w:rPr>
          <w:rFonts w:ascii="Tahoma" w:eastAsia="Tahoma" w:hAnsi="Tahoma" w:cs="Tahoma"/>
        </w:rPr>
        <w:t xml:space="preserve"> desktop app using React, Redux, Material UI, Material Design </w:t>
      </w:r>
      <w:proofErr w:type="spellStart"/>
      <w:r>
        <w:rPr>
          <w:rFonts w:ascii="Tahoma" w:eastAsia="Tahoma" w:hAnsi="Tahoma" w:cs="Tahoma"/>
        </w:rPr>
        <w:t>ElectronJs</w:t>
      </w:r>
      <w:proofErr w:type="spellEnd"/>
      <w:r>
        <w:rPr>
          <w:rFonts w:ascii="Tahoma" w:eastAsia="Tahoma" w:hAnsi="Tahoma" w:cs="Tahoma"/>
        </w:rPr>
        <w:t xml:space="preserve"> Fabric </w:t>
      </w:r>
      <w:proofErr w:type="spellStart"/>
      <w:r>
        <w:rPr>
          <w:rFonts w:ascii="Tahoma" w:eastAsia="Tahoma" w:hAnsi="Tahoma" w:cs="Tahoma"/>
        </w:rPr>
        <w:t>Js</w:t>
      </w:r>
      <w:proofErr w:type="spellEnd"/>
      <w:r>
        <w:rPr>
          <w:rFonts w:ascii="Tahoma" w:eastAsia="Tahoma" w:hAnsi="Tahoma" w:cs="Tahoma"/>
        </w:rPr>
        <w:t>.</w:t>
      </w:r>
    </w:p>
    <w:p w14:paraId="6890E3FC" w14:textId="77777777" w:rsidR="007F18E4" w:rsidRDefault="00000000">
      <w:pPr>
        <w:numPr>
          <w:ilvl w:val="0"/>
          <w:numId w:val="7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Translate the design from </w:t>
      </w:r>
      <w:proofErr w:type="spellStart"/>
      <w:r>
        <w:rPr>
          <w:rFonts w:ascii="Tahoma" w:eastAsia="Tahoma" w:hAnsi="Tahoma" w:cs="Tahoma"/>
        </w:rPr>
        <w:t>Psd</w:t>
      </w:r>
      <w:proofErr w:type="spellEnd"/>
      <w:r>
        <w:rPr>
          <w:rFonts w:ascii="Tahoma" w:eastAsia="Tahoma" w:hAnsi="Tahoma" w:cs="Tahoma"/>
        </w:rPr>
        <w:t xml:space="preserve"> and Figma to React app with pixel perfection.</w:t>
      </w:r>
    </w:p>
    <w:p w14:paraId="1987380E" w14:textId="10BC3DA8" w:rsidR="007F18E4" w:rsidRDefault="00000000">
      <w:pPr>
        <w:numPr>
          <w:ilvl w:val="0"/>
          <w:numId w:val="7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Create the APIs </w:t>
      </w:r>
      <w:r w:rsidR="00A2169D">
        <w:rPr>
          <w:rFonts w:ascii="Tahoma" w:eastAsia="Tahoma" w:hAnsi="Tahoma" w:cs="Tahoma"/>
        </w:rPr>
        <w:t>for record</w:t>
      </w:r>
      <w:r>
        <w:rPr>
          <w:rFonts w:ascii="Tahoma" w:eastAsia="Tahoma" w:hAnsi="Tahoma" w:cs="Tahoma"/>
        </w:rPr>
        <w:t xml:space="preserve"> maintenance for </w:t>
      </w:r>
      <w:r>
        <w:rPr>
          <w:rFonts w:ascii="Tahoma" w:eastAsia="Tahoma" w:hAnsi="Tahoma" w:cs="Tahoma"/>
          <w:b/>
          <w:bCs/>
        </w:rPr>
        <w:t xml:space="preserve">The </w:t>
      </w:r>
      <w:proofErr w:type="spellStart"/>
      <w:r>
        <w:rPr>
          <w:rFonts w:ascii="Tahoma" w:eastAsia="Tahoma" w:hAnsi="Tahoma" w:cs="Tahoma"/>
          <w:b/>
          <w:bCs/>
        </w:rPr>
        <w:t>PrintShop</w:t>
      </w:r>
      <w:proofErr w:type="spellEnd"/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web based</w:t>
      </w:r>
      <w:proofErr w:type="gramEnd"/>
      <w:r>
        <w:rPr>
          <w:rFonts w:ascii="Tahoma" w:eastAsia="Tahoma" w:hAnsi="Tahoma" w:cs="Tahoma"/>
        </w:rPr>
        <w:t xml:space="preserve"> desktop app using </w:t>
      </w:r>
      <w:proofErr w:type="spellStart"/>
      <w:r>
        <w:rPr>
          <w:rFonts w:ascii="Tahoma" w:eastAsia="Tahoma" w:hAnsi="Tahoma" w:cs="Tahoma"/>
        </w:rPr>
        <w:t>ExpressJs</w:t>
      </w:r>
      <w:proofErr w:type="spellEnd"/>
      <w:r>
        <w:rPr>
          <w:rFonts w:ascii="Tahoma" w:eastAsia="Tahoma" w:hAnsi="Tahoma" w:cs="Tahoma"/>
        </w:rPr>
        <w:t xml:space="preserve"> and MySQL.</w:t>
      </w:r>
    </w:p>
    <w:p w14:paraId="737E2E13" w14:textId="77777777" w:rsidR="007F18E4" w:rsidRDefault="00000000">
      <w:pPr>
        <w:numPr>
          <w:ilvl w:val="0"/>
          <w:numId w:val="7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Feature development and bug fixes. </w:t>
      </w:r>
    </w:p>
    <w:p w14:paraId="4ABA898F" w14:textId="77777777" w:rsidR="007F18E4" w:rsidRDefault="00000000">
      <w:pPr>
        <w:numPr>
          <w:ilvl w:val="0"/>
          <w:numId w:val="7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Involved in the Analysis and Solution approach.</w:t>
      </w:r>
    </w:p>
    <w:p w14:paraId="713C1A1F" w14:textId="77777777" w:rsidR="007F18E4" w:rsidRDefault="00000000">
      <w:pPr>
        <w:numPr>
          <w:ilvl w:val="0"/>
          <w:numId w:val="7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lastRenderedPageBreak/>
        <w:t xml:space="preserve">Integrated major changes within the whole application. </w:t>
      </w:r>
    </w:p>
    <w:p w14:paraId="29C31C09" w14:textId="77777777" w:rsidR="007F18E4" w:rsidRDefault="00000000">
      <w:pPr>
        <w:spacing w:line="289" w:lineRule="atLeast"/>
      </w:pPr>
      <w:r>
        <w:rPr>
          <w:rFonts w:ascii="Tahoma" w:eastAsia="Tahoma" w:hAnsi="Tahoma" w:cs="Tahoma"/>
        </w:rPr>
        <w:t> </w:t>
      </w:r>
    </w:p>
    <w:p w14:paraId="3D175A04" w14:textId="77777777" w:rsidR="007F18E4" w:rsidRDefault="00000000">
      <w:pPr>
        <w:jc w:val="both"/>
        <w:rPr>
          <w:sz w:val="22"/>
          <w:szCs w:val="22"/>
        </w:rPr>
      </w:pPr>
      <w:r>
        <w:rPr>
          <w:rFonts w:ascii="Tahoma" w:eastAsia="Tahoma" w:hAnsi="Tahoma" w:cs="Tahoma"/>
          <w:b/>
          <w:bCs/>
        </w:rPr>
        <w:t xml:space="preserve">Environment: </w:t>
      </w:r>
      <w:proofErr w:type="spellStart"/>
      <w:r>
        <w:rPr>
          <w:rFonts w:ascii="Tahoma" w:eastAsia="Tahoma" w:hAnsi="Tahoma" w:cs="Tahoma"/>
        </w:rPr>
        <w:t>Javascript</w:t>
      </w:r>
      <w:proofErr w:type="spellEnd"/>
      <w:r>
        <w:rPr>
          <w:rFonts w:ascii="Tahoma" w:eastAsia="Tahoma" w:hAnsi="Tahoma" w:cs="Tahoma"/>
        </w:rPr>
        <w:t xml:space="preserve">, Typescript, React, Redux, </w:t>
      </w:r>
      <w:proofErr w:type="spellStart"/>
      <w:r>
        <w:rPr>
          <w:rFonts w:ascii="Tahoma" w:eastAsia="Tahoma" w:hAnsi="Tahoma" w:cs="Tahoma"/>
        </w:rPr>
        <w:t>ElectronJs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FabricJs</w:t>
      </w:r>
      <w:proofErr w:type="spellEnd"/>
      <w:r>
        <w:rPr>
          <w:rFonts w:ascii="Tahoma" w:eastAsia="Tahoma" w:hAnsi="Tahoma" w:cs="Tahoma"/>
        </w:rPr>
        <w:t>, Material-Design</w:t>
      </w:r>
      <w:r>
        <w:rPr>
          <w:rFonts w:ascii="Tahoma" w:eastAsia="Tahoma" w:hAnsi="Tahoma" w:cs="Tahoma"/>
        </w:rPr>
        <w:br/>
      </w:r>
      <w:r>
        <w:rPr>
          <w:rFonts w:ascii="Tahoma" w:eastAsia="Tahoma" w:hAnsi="Tahoma" w:cs="Tahoma"/>
        </w:rPr>
        <w:br/>
      </w:r>
      <w:r>
        <w:rPr>
          <w:rFonts w:ascii="Tahoma" w:eastAsia="Tahoma" w:hAnsi="Tahoma" w:cs="Tahoma"/>
          <w:b/>
          <w:bCs/>
        </w:rPr>
        <w:t xml:space="preserve">Application: </w:t>
      </w:r>
      <w:proofErr w:type="gramStart"/>
      <w:r>
        <w:rPr>
          <w:rFonts w:ascii="Tahoma" w:eastAsia="Tahoma" w:hAnsi="Tahoma" w:cs="Tahoma"/>
          <w:b/>
          <w:bCs/>
        </w:rPr>
        <w:t>( The</w:t>
      </w:r>
      <w:proofErr w:type="gramEnd"/>
      <w:r>
        <w:rPr>
          <w:rFonts w:ascii="Tahoma" w:eastAsia="Tahoma" w:hAnsi="Tahoma" w:cs="Tahoma"/>
          <w:b/>
          <w:bCs/>
        </w:rPr>
        <w:t xml:space="preserve"> Print Master)</w:t>
      </w:r>
      <w:r>
        <w:rPr>
          <w:rFonts w:ascii="Tahoma" w:eastAsia="Tahoma" w:hAnsi="Tahoma" w:cs="Tahoma"/>
          <w:b/>
          <w:bCs/>
          <w:sz w:val="22"/>
          <w:szCs w:val="22"/>
        </w:rPr>
        <w:tab/>
      </w:r>
    </w:p>
    <w:p w14:paraId="43E50FA3" w14:textId="5093965D" w:rsidR="007F18E4" w:rsidRDefault="00000000">
      <w:pPr>
        <w:numPr>
          <w:ilvl w:val="0"/>
          <w:numId w:val="8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It’s a Web Based Cross Platform Desktop Application </w:t>
      </w:r>
      <w:r w:rsidR="00A2169D">
        <w:rPr>
          <w:rFonts w:ascii="Tahoma" w:eastAsia="Tahoma" w:hAnsi="Tahoma" w:cs="Tahoma"/>
        </w:rPr>
        <w:t xml:space="preserve">Developed </w:t>
      </w:r>
      <w:r w:rsidR="00A2169D" w:rsidRPr="00A2169D">
        <w:rPr>
          <w:rFonts w:ascii="Tahoma" w:eastAsia="Tahoma" w:hAnsi="Tahoma" w:cs="Tahoma"/>
          <w:b/>
          <w:bCs/>
        </w:rPr>
        <w:t>Print</w:t>
      </w:r>
      <w:r>
        <w:rPr>
          <w:rFonts w:ascii="Tahoma" w:eastAsia="Tahoma" w:hAnsi="Tahoma" w:cs="Tahoma"/>
          <w:b/>
          <w:bCs/>
        </w:rPr>
        <w:t xml:space="preserve"> Master, Developed</w:t>
      </w:r>
      <w:r>
        <w:rPr>
          <w:rFonts w:ascii="Tahoma" w:eastAsia="Tahoma" w:hAnsi="Tahoma" w:cs="Tahoma"/>
        </w:rPr>
        <w:t xml:space="preserve"> using React, Redux and </w:t>
      </w:r>
      <w:proofErr w:type="spellStart"/>
      <w:r>
        <w:rPr>
          <w:rFonts w:ascii="Tahoma" w:eastAsia="Tahoma" w:hAnsi="Tahoma" w:cs="Tahoma"/>
        </w:rPr>
        <w:t>TailwindCss</w:t>
      </w:r>
      <w:proofErr w:type="spellEnd"/>
      <w:r>
        <w:rPr>
          <w:rFonts w:ascii="Tahoma" w:eastAsia="Tahoma" w:hAnsi="Tahoma" w:cs="Tahoma"/>
        </w:rPr>
        <w:t xml:space="preserve">, </w:t>
      </w:r>
      <w:proofErr w:type="gramStart"/>
      <w:r>
        <w:rPr>
          <w:rFonts w:ascii="Tahoma" w:eastAsia="Tahoma" w:hAnsi="Tahoma" w:cs="Tahoma"/>
        </w:rPr>
        <w:t>Asp.net ,</w:t>
      </w:r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ElectronJs,Fabric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Js</w:t>
      </w:r>
      <w:proofErr w:type="spellEnd"/>
      <w:r>
        <w:rPr>
          <w:rFonts w:ascii="Tahoma" w:eastAsia="Tahoma" w:hAnsi="Tahoma" w:cs="Tahoma"/>
        </w:rPr>
        <w:t>.</w:t>
      </w:r>
    </w:p>
    <w:p w14:paraId="4595C54B" w14:textId="77777777" w:rsidR="007F18E4" w:rsidRDefault="00000000">
      <w:pPr>
        <w:numPr>
          <w:ilvl w:val="0"/>
          <w:numId w:val="8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Improve the app performance by identifying the potential causes and implement the solution based upon </w:t>
      </w:r>
      <w:proofErr w:type="spellStart"/>
      <w:r>
        <w:rPr>
          <w:rFonts w:ascii="Tahoma" w:eastAsia="Tahoma" w:hAnsi="Tahoma" w:cs="Tahoma"/>
        </w:rPr>
        <w:t>Memoization</w:t>
      </w:r>
      <w:proofErr w:type="spellEnd"/>
      <w:r>
        <w:rPr>
          <w:rFonts w:ascii="Tahoma" w:eastAsia="Tahoma" w:hAnsi="Tahoma" w:cs="Tahoma"/>
        </w:rPr>
        <w:t xml:space="preserve">, Throttling and </w:t>
      </w:r>
      <w:proofErr w:type="spellStart"/>
      <w:proofErr w:type="gramStart"/>
      <w:r>
        <w:rPr>
          <w:rFonts w:ascii="Tahoma" w:eastAsia="Tahoma" w:hAnsi="Tahoma" w:cs="Tahoma"/>
        </w:rPr>
        <w:t>Debouncing,and</w:t>
      </w:r>
      <w:proofErr w:type="spellEnd"/>
      <w:proofErr w:type="gramEnd"/>
      <w:r>
        <w:rPr>
          <w:rFonts w:ascii="Tahoma" w:eastAsia="Tahoma" w:hAnsi="Tahoma" w:cs="Tahoma"/>
        </w:rPr>
        <w:t xml:space="preserve"> controlled </w:t>
      </w:r>
      <w:proofErr w:type="spellStart"/>
      <w:r>
        <w:rPr>
          <w:rFonts w:ascii="Tahoma" w:eastAsia="Tahoma" w:hAnsi="Tahoma" w:cs="Tahoma"/>
        </w:rPr>
        <w:t>Rerendering</w:t>
      </w:r>
      <w:proofErr w:type="spellEnd"/>
      <w:r>
        <w:rPr>
          <w:rFonts w:ascii="Tahoma" w:eastAsia="Tahoma" w:hAnsi="Tahoma" w:cs="Tahoma"/>
        </w:rPr>
        <w:t>.</w:t>
      </w:r>
    </w:p>
    <w:p w14:paraId="1DBEA95C" w14:textId="77777777" w:rsidR="007F18E4" w:rsidRDefault="00000000">
      <w:pPr>
        <w:numPr>
          <w:ilvl w:val="0"/>
          <w:numId w:val="8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Responsible for fixing the bug that occurs on frontend.</w:t>
      </w:r>
    </w:p>
    <w:p w14:paraId="36740377" w14:textId="77777777" w:rsidR="007F18E4" w:rsidRDefault="00000000">
      <w:pPr>
        <w:spacing w:line="289" w:lineRule="atLeast"/>
      </w:pPr>
      <w:r>
        <w:rPr>
          <w:rFonts w:ascii="Tahoma" w:eastAsia="Tahoma" w:hAnsi="Tahoma" w:cs="Tahoma"/>
        </w:rPr>
        <w:t> </w:t>
      </w:r>
    </w:p>
    <w:p w14:paraId="1BB5CC4B" w14:textId="77777777" w:rsidR="007F18E4" w:rsidRDefault="00000000">
      <w:pPr>
        <w:spacing w:line="289" w:lineRule="atLeast"/>
      </w:pPr>
      <w:r>
        <w:rPr>
          <w:rFonts w:ascii="Tahoma" w:eastAsia="Tahoma" w:hAnsi="Tahoma" w:cs="Tahoma"/>
          <w:b/>
          <w:bCs/>
        </w:rPr>
        <w:t>Environment: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Javascript</w:t>
      </w:r>
      <w:proofErr w:type="spellEnd"/>
      <w:r>
        <w:rPr>
          <w:rFonts w:ascii="Tahoma" w:eastAsia="Tahoma" w:hAnsi="Tahoma" w:cs="Tahoma"/>
        </w:rPr>
        <w:t xml:space="preserve">, React, Redux, Asp.net, </w:t>
      </w:r>
      <w:proofErr w:type="spellStart"/>
      <w:r>
        <w:rPr>
          <w:rFonts w:ascii="Tahoma" w:eastAsia="Tahoma" w:hAnsi="Tahoma" w:cs="Tahoma"/>
        </w:rPr>
        <w:t>TailwindCss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ElectronJS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FabricJS</w:t>
      </w:r>
      <w:proofErr w:type="spellEnd"/>
      <w:r>
        <w:rPr>
          <w:rFonts w:ascii="Tahoma" w:eastAsia="Tahoma" w:hAnsi="Tahoma" w:cs="Tahoma"/>
        </w:rPr>
        <w:t>.</w:t>
      </w:r>
    </w:p>
    <w:p w14:paraId="286B077B" w14:textId="77777777" w:rsidR="007F18E4" w:rsidRDefault="00000000">
      <w:pPr>
        <w:spacing w:line="289" w:lineRule="atLeast"/>
      </w:pPr>
      <w:r>
        <w:rPr>
          <w:rFonts w:ascii="Tahoma" w:eastAsia="Tahoma" w:hAnsi="Tahoma" w:cs="Tahoma"/>
        </w:rPr>
        <w:t> </w:t>
      </w:r>
    </w:p>
    <w:p w14:paraId="2D0AAFEF" w14:textId="77777777" w:rsidR="007F18E4" w:rsidRDefault="00000000">
      <w:pPr>
        <w:jc w:val="both"/>
        <w:rPr>
          <w:sz w:val="22"/>
          <w:szCs w:val="22"/>
        </w:rPr>
      </w:pPr>
      <w:r>
        <w:rPr>
          <w:rFonts w:ascii="Tahoma" w:eastAsia="Tahoma" w:hAnsi="Tahoma" w:cs="Tahoma"/>
          <w:b/>
          <w:bCs/>
        </w:rPr>
        <w:t>Application: (Calendar Creator)</w:t>
      </w:r>
      <w:r>
        <w:rPr>
          <w:rFonts w:ascii="Tahoma" w:eastAsia="Tahoma" w:hAnsi="Tahoma" w:cs="Tahoma"/>
          <w:b/>
          <w:bCs/>
          <w:sz w:val="22"/>
          <w:szCs w:val="22"/>
        </w:rPr>
        <w:tab/>
      </w:r>
    </w:p>
    <w:p w14:paraId="0E0C2AC9" w14:textId="0A1580B8" w:rsidR="007F18E4" w:rsidRDefault="00A2169D">
      <w:pPr>
        <w:numPr>
          <w:ilvl w:val="0"/>
          <w:numId w:val="9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Developed Calendar</w:t>
      </w:r>
      <w:r>
        <w:rPr>
          <w:rFonts w:ascii="Tahoma" w:eastAsia="Tahoma" w:hAnsi="Tahoma" w:cs="Tahoma"/>
          <w:b/>
          <w:bCs/>
        </w:rPr>
        <w:t xml:space="preserve"> Creator</w:t>
      </w:r>
      <w:r>
        <w:rPr>
          <w:rFonts w:ascii="Tahoma" w:eastAsia="Tahoma" w:hAnsi="Tahoma" w:cs="Tahoma"/>
        </w:rPr>
        <w:t xml:space="preserve"> using React, Redux and </w:t>
      </w:r>
      <w:proofErr w:type="spellStart"/>
      <w:r>
        <w:rPr>
          <w:rFonts w:ascii="Tahoma" w:eastAsia="Tahoma" w:hAnsi="Tahoma" w:cs="Tahoma"/>
        </w:rPr>
        <w:t>TailwindCss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</w:rPr>
        <w:t>NodeJs</w:t>
      </w:r>
      <w:proofErr w:type="spellEnd"/>
      <w:r>
        <w:rPr>
          <w:rFonts w:ascii="Tahoma" w:eastAsia="Tahoma" w:hAnsi="Tahoma" w:cs="Tahoma"/>
        </w:rPr>
        <w:t xml:space="preserve"> ,</w:t>
      </w:r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ElectronJs,Fabric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Js</w:t>
      </w:r>
      <w:proofErr w:type="spellEnd"/>
      <w:r>
        <w:rPr>
          <w:rFonts w:ascii="Tahoma" w:eastAsia="Tahoma" w:hAnsi="Tahoma" w:cs="Tahoma"/>
        </w:rPr>
        <w:t>..</w:t>
      </w:r>
    </w:p>
    <w:p w14:paraId="03D21506" w14:textId="3CF8EF8A" w:rsidR="007F18E4" w:rsidRDefault="00000000">
      <w:pPr>
        <w:numPr>
          <w:ilvl w:val="0"/>
          <w:numId w:val="9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Added The headline And </w:t>
      </w:r>
      <w:proofErr w:type="spellStart"/>
      <w:r>
        <w:rPr>
          <w:rFonts w:ascii="Tahoma" w:eastAsia="Tahoma" w:hAnsi="Tahoma" w:cs="Tahoma"/>
        </w:rPr>
        <w:t>Texbox</w:t>
      </w:r>
      <w:proofErr w:type="spellEnd"/>
      <w:r>
        <w:rPr>
          <w:rFonts w:ascii="Tahoma" w:eastAsia="Tahoma" w:hAnsi="Tahoma" w:cs="Tahoma"/>
        </w:rPr>
        <w:t xml:space="preserve"> feature Created All the </w:t>
      </w:r>
      <w:proofErr w:type="spellStart"/>
      <w:r>
        <w:rPr>
          <w:rFonts w:ascii="Tahoma" w:eastAsia="Tahoma" w:hAnsi="Tahoma" w:cs="Tahoma"/>
        </w:rPr>
        <w:t>FrontEnd</w:t>
      </w:r>
      <w:proofErr w:type="spellEnd"/>
      <w:r>
        <w:rPr>
          <w:rFonts w:ascii="Tahoma" w:eastAsia="Tahoma" w:hAnsi="Tahoma" w:cs="Tahoma"/>
        </w:rPr>
        <w:t xml:space="preserve"> responsive Web Pages </w:t>
      </w:r>
      <w:r w:rsidR="00A2169D">
        <w:rPr>
          <w:rFonts w:ascii="Tahoma" w:eastAsia="Tahoma" w:hAnsi="Tahoma" w:cs="Tahoma"/>
        </w:rPr>
        <w:t>from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Psd</w:t>
      </w:r>
      <w:proofErr w:type="spellEnd"/>
      <w:r>
        <w:rPr>
          <w:rFonts w:ascii="Tahoma" w:eastAsia="Tahoma" w:hAnsi="Tahoma" w:cs="Tahoma"/>
        </w:rPr>
        <w:t>, Figma.</w:t>
      </w:r>
    </w:p>
    <w:p w14:paraId="2D7D3CE8" w14:textId="698A518A" w:rsidR="007F18E4" w:rsidRDefault="00000000">
      <w:pPr>
        <w:numPr>
          <w:ilvl w:val="0"/>
          <w:numId w:val="9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Added Import </w:t>
      </w:r>
      <w:r w:rsidR="00A2169D"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</w:rPr>
        <w:t xml:space="preserve"> Export Events </w:t>
      </w:r>
      <w:proofErr w:type="gramStart"/>
      <w:r>
        <w:rPr>
          <w:rFonts w:ascii="Tahoma" w:eastAsia="Tahoma" w:hAnsi="Tahoma" w:cs="Tahoma"/>
        </w:rPr>
        <w:t>From</w:t>
      </w:r>
      <w:proofErr w:type="gramEnd"/>
      <w:r>
        <w:rPr>
          <w:rFonts w:ascii="Tahoma" w:eastAsia="Tahoma" w:hAnsi="Tahoma" w:cs="Tahoma"/>
        </w:rPr>
        <w:t xml:space="preserve"> Calendar To Excel and vice versa also imported Events from Google Calendar </w:t>
      </w:r>
      <w:proofErr w:type="spellStart"/>
      <w:r>
        <w:rPr>
          <w:rFonts w:ascii="Tahoma" w:eastAsia="Tahoma" w:hAnsi="Tahoma" w:cs="Tahoma"/>
        </w:rPr>
        <w:t>Api</w:t>
      </w:r>
      <w:proofErr w:type="spellEnd"/>
      <w:r>
        <w:rPr>
          <w:rFonts w:ascii="Tahoma" w:eastAsia="Tahoma" w:hAnsi="Tahoma" w:cs="Tahoma"/>
        </w:rPr>
        <w:t>.</w:t>
      </w:r>
    </w:p>
    <w:p w14:paraId="38964CD3" w14:textId="77777777" w:rsidR="007F18E4" w:rsidRDefault="00000000">
      <w:pPr>
        <w:numPr>
          <w:ilvl w:val="0"/>
          <w:numId w:val="9"/>
        </w:numPr>
        <w:pBdr>
          <w:left w:val="none" w:sz="0" w:space="8" w:color="auto"/>
        </w:pBdr>
        <w:spacing w:line="289" w:lineRule="atLeast"/>
        <w:rPr>
          <w:sz w:val="20"/>
          <w:szCs w:val="20"/>
        </w:rPr>
      </w:pPr>
      <w:r>
        <w:rPr>
          <w:rFonts w:ascii="Tahoma" w:eastAsia="Tahoma" w:hAnsi="Tahoma" w:cs="Tahoma"/>
        </w:rPr>
        <w:t>Published the apps to the Encore store.</w:t>
      </w:r>
    </w:p>
    <w:p w14:paraId="790E0B7F" w14:textId="77777777" w:rsidR="007F18E4" w:rsidRDefault="00000000">
      <w:pPr>
        <w:spacing w:line="289" w:lineRule="atLeast"/>
      </w:pPr>
      <w:r>
        <w:rPr>
          <w:rFonts w:ascii="Tahoma" w:eastAsia="Tahoma" w:hAnsi="Tahoma" w:cs="Tahoma"/>
        </w:rPr>
        <w:t> </w:t>
      </w:r>
    </w:p>
    <w:p w14:paraId="2ADC06F7" w14:textId="77777777" w:rsidR="007F18E4" w:rsidRDefault="00000000">
      <w:pPr>
        <w:spacing w:line="289" w:lineRule="atLeast"/>
      </w:pPr>
      <w:r>
        <w:rPr>
          <w:rFonts w:ascii="Tahoma" w:eastAsia="Tahoma" w:hAnsi="Tahoma" w:cs="Tahoma"/>
          <w:b/>
          <w:bCs/>
        </w:rPr>
        <w:t>Environment: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ReactJs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NodeJs</w:t>
      </w:r>
      <w:proofErr w:type="spellEnd"/>
      <w:r>
        <w:rPr>
          <w:rFonts w:ascii="Tahoma" w:eastAsia="Tahoma" w:hAnsi="Tahoma" w:cs="Tahoma"/>
        </w:rPr>
        <w:t xml:space="preserve">, Redux, Redux-Toolkit, </w:t>
      </w:r>
      <w:proofErr w:type="spellStart"/>
      <w:proofErr w:type="gramStart"/>
      <w:r>
        <w:rPr>
          <w:rFonts w:ascii="Tahoma" w:eastAsia="Tahoma" w:hAnsi="Tahoma" w:cs="Tahoma"/>
        </w:rPr>
        <w:t>ElectronJs,fabricJS</w:t>
      </w:r>
      <w:proofErr w:type="spellEnd"/>
      <w:proofErr w:type="gramEnd"/>
      <w:r>
        <w:rPr>
          <w:rFonts w:ascii="Tahoma" w:eastAsia="Tahoma" w:hAnsi="Tahoma" w:cs="Tahoma"/>
        </w:rPr>
        <w:t>.</w:t>
      </w:r>
    </w:p>
    <w:p w14:paraId="56040713" w14:textId="77777777" w:rsidR="007F18E4" w:rsidRDefault="00000000">
      <w:pPr>
        <w:spacing w:before="60" w:after="60"/>
        <w:jc w:val="both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 </w:t>
      </w:r>
    </w:p>
    <w:p w14:paraId="61E909E8" w14:textId="027509C3" w:rsidR="000D4B4D" w:rsidRDefault="000D4B4D" w:rsidP="000D4B4D">
      <w:pPr>
        <w:pBdr>
          <w:bottom w:val="single" w:sz="4" w:space="2" w:color="4F81BD"/>
        </w:pBdr>
        <w:spacing w:before="120" w:line="276" w:lineRule="auto"/>
        <w:jc w:val="both"/>
        <w:rPr>
          <w:sz w:val="28"/>
          <w:szCs w:val="28"/>
        </w:rPr>
      </w:pPr>
      <w:r>
        <w:rPr>
          <w:rFonts w:ascii="Cambria" w:eastAsia="Cambria" w:hAnsi="Cambria" w:cs="Cambria"/>
          <w:b/>
          <w:bCs/>
          <w:color w:val="17365D"/>
          <w:sz w:val="28"/>
          <w:szCs w:val="28"/>
        </w:rPr>
        <w:t>Education</w:t>
      </w:r>
      <w:r>
        <w:rPr>
          <w:rFonts w:ascii="Cambria" w:eastAsia="Cambria" w:hAnsi="Cambria" w:cs="Cambria"/>
          <w:b/>
          <w:bCs/>
          <w:color w:val="17365D"/>
          <w:sz w:val="28"/>
          <w:szCs w:val="28"/>
        </w:rPr>
        <w:t>:</w:t>
      </w:r>
    </w:p>
    <w:p w14:paraId="048AF516" w14:textId="44ADE617" w:rsidR="000D4B4D" w:rsidRDefault="000D4B4D">
      <w:pPr>
        <w:spacing w:before="60" w:after="60"/>
        <w:jc w:val="both"/>
      </w:pPr>
      <w:r>
        <w:t>BSCS in computer science from University of Central Punjab</w:t>
      </w:r>
    </w:p>
    <w:sectPr w:rsidR="000D4B4D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794EFE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D7DA6A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b w:val="0"/>
        <w:bCs w:val="0"/>
      </w:rPr>
    </w:lvl>
    <w:lvl w:ilvl="2" w:tplc="C5722D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5469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CC40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B6C3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5CF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DC58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AA12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F6CB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84482C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4E8C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434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AE2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247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5C23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468D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7824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7E679E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CA384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B0B5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52F3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365A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E812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7E2A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245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784E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34A4A5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05422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4081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58B0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3858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CAC1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9025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D620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3ABE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D9E1B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461B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BE52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9ECB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D8B3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0A8A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8A9D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E64A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0A01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D6A878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576427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62F7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1455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88D3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7A8D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38ED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DE15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5A32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9CE11C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C7CBA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88DD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7E19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2656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3C0B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ECBB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9652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349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0BA2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0909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5C8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48DC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602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DC76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80F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A841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EE49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EA8DC5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AC06D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A203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AC2A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206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048C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B08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24A5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B030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35366101">
    <w:abstractNumId w:val="0"/>
  </w:num>
  <w:num w:numId="2" w16cid:durableId="882790143">
    <w:abstractNumId w:val="1"/>
  </w:num>
  <w:num w:numId="3" w16cid:durableId="1494028832">
    <w:abstractNumId w:val="2"/>
  </w:num>
  <w:num w:numId="4" w16cid:durableId="770441309">
    <w:abstractNumId w:val="3"/>
  </w:num>
  <w:num w:numId="5" w16cid:durableId="1052777194">
    <w:abstractNumId w:val="4"/>
  </w:num>
  <w:num w:numId="6" w16cid:durableId="1107039024">
    <w:abstractNumId w:val="5"/>
  </w:num>
  <w:num w:numId="7" w16cid:durableId="2125226459">
    <w:abstractNumId w:val="6"/>
  </w:num>
  <w:num w:numId="8" w16cid:durableId="797528770">
    <w:abstractNumId w:val="7"/>
  </w:num>
  <w:num w:numId="9" w16cid:durableId="44380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8E4"/>
    <w:rsid w:val="000D4B4D"/>
    <w:rsid w:val="007F18E4"/>
    <w:rsid w:val="00A2169D"/>
    <w:rsid w:val="00BA49F5"/>
    <w:rsid w:val="00E4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99B10"/>
  <w15:docId w15:val="{02BB0FAD-5069-414C-A09E-9B23D4E6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Adil Khurshed Resume (Systems)</dc:title>
  <cp:lastModifiedBy>Muzahir Ahmad</cp:lastModifiedBy>
  <cp:revision>2</cp:revision>
  <dcterms:created xsi:type="dcterms:W3CDTF">2023-09-11T14:30:00Z</dcterms:created>
  <dcterms:modified xsi:type="dcterms:W3CDTF">2023-09-11T14:30:00Z</dcterms:modified>
</cp:coreProperties>
</file>